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56BAA" w14:textId="51B7C1C8" w:rsidR="00A9204E" w:rsidRDefault="00E74FA7" w:rsidP="00535DB5">
      <w:r w:rsidRP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4CFA5" wp14:editId="2DB3C1E9">
                <wp:simplePos x="0" y="0"/>
                <wp:positionH relativeFrom="column">
                  <wp:posOffset>2561647</wp:posOffset>
                </wp:positionH>
                <wp:positionV relativeFrom="paragraph">
                  <wp:posOffset>3029803</wp:posOffset>
                </wp:positionV>
                <wp:extent cx="1830" cy="3359605"/>
                <wp:effectExtent l="19050" t="0" r="3683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" cy="3359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238.55pt" to="201.85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0028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366854" wp14:editId="3B062E69">
                <wp:simplePos x="0" y="0"/>
                <wp:positionH relativeFrom="column">
                  <wp:posOffset>-4574938</wp:posOffset>
                </wp:positionH>
                <wp:positionV relativeFrom="paragraph">
                  <wp:posOffset>-696036</wp:posOffset>
                </wp:positionV>
                <wp:extent cx="9635319" cy="7356134"/>
                <wp:effectExtent l="19050" t="19050" r="2349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5319" cy="73561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60.25pt;margin-top:-54.8pt;width:758.7pt;height:57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" filled="f" strokecolor="black [3213]" strokeweight="3pt"/>
            </w:pict>
          </mc:Fallback>
        </mc:AlternateContent>
      </w:r>
      <w:r w:rsidR="000959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ED533" wp14:editId="1EB790D8">
                <wp:simplePos x="0" y="0"/>
                <wp:positionH relativeFrom="column">
                  <wp:posOffset>528320</wp:posOffset>
                </wp:positionH>
                <wp:positionV relativeFrom="paragraph">
                  <wp:posOffset>5213350</wp:posOffset>
                </wp:positionV>
                <wp:extent cx="1719580" cy="450215"/>
                <wp:effectExtent l="0" t="0" r="1397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45021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D7D04" w14:textId="3F209FA5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felt anxious in my first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.6pt;margin-top:410.5pt;width:135.4pt;height:35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" fillcolor="#0df344" strokeweight=".5pt">
                <v:textbox>
                  <w:txbxContent>
                    <w:p w14:paraId="786D7D04" w14:textId="3F209FA5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felt anxious in my first time.</w:t>
                      </w:r>
                    </w:p>
                  </w:txbxContent>
                </v:textbox>
              </v:shape>
            </w:pict>
          </mc:Fallback>
        </mc:AlternateContent>
      </w:r>
      <w:r w:rsidR="000959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422386" wp14:editId="51A55137">
                <wp:simplePos x="0" y="0"/>
                <wp:positionH relativeFrom="column">
                  <wp:posOffset>528320</wp:posOffset>
                </wp:positionH>
                <wp:positionV relativeFrom="paragraph">
                  <wp:posOffset>4530090</wp:posOffset>
                </wp:positionV>
                <wp:extent cx="1719580" cy="545465"/>
                <wp:effectExtent l="0" t="0" r="13970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54546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CCBB" w14:textId="58E6E789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I’m not eligible for medical reasons.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41.6pt;margin-top:356.7pt;width:135.4pt;height:4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" fillcolor="#0df344" strokeweight=".5pt">
                <v:textbox>
                  <w:txbxContent>
                    <w:p w14:paraId="43E7CCBB" w14:textId="58E6E789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I’m not eligible for medical reasons.</w:t>
                      </w:r>
                    </w:p>
                  </w:txbxContent>
                </v:textbox>
              </v:shape>
            </w:pict>
          </mc:Fallback>
        </mc:AlternateContent>
      </w:r>
      <w:r w:rsidR="000959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D4A6E1" wp14:editId="3333CA4B">
                <wp:simplePos x="0" y="0"/>
                <wp:positionH relativeFrom="column">
                  <wp:posOffset>528955</wp:posOffset>
                </wp:positionH>
                <wp:positionV relativeFrom="paragraph">
                  <wp:posOffset>3997960</wp:posOffset>
                </wp:positionV>
                <wp:extent cx="1719580" cy="381635"/>
                <wp:effectExtent l="0" t="0" r="1397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8163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84011" w14:textId="4B0077D0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I’m too unwell to donate.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41.65pt;margin-top:314.8pt;width:135.4pt;height:3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" fillcolor="#0df344" strokeweight=".5pt">
                <v:textbox>
                  <w:txbxContent>
                    <w:p w14:paraId="39D84011" w14:textId="4B0077D0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I’m too unwell to donate.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EB2865" wp14:editId="3F5EA473">
                <wp:simplePos x="0" y="0"/>
                <wp:positionH relativeFrom="column">
                  <wp:posOffset>1677623</wp:posOffset>
                </wp:positionH>
                <wp:positionV relativeFrom="paragraph">
                  <wp:posOffset>2101215</wp:posOffset>
                </wp:positionV>
                <wp:extent cx="2045970" cy="627797"/>
                <wp:effectExtent l="0" t="0" r="11430" b="2032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627797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340D0D" w14:textId="343A89C7" w:rsidR="00F74014" w:rsidRDefault="00F74014" w:rsidP="00F74014">
                            <w:r>
                              <w:t xml:space="preserve">Want to educate more people about the goods of blood </w:t>
                            </w:r>
                            <w:r w:rsidR="000959EA"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9" type="#_x0000_t202" style="position:absolute;margin-left:132.1pt;margin-top:165.45pt;width:161.1pt;height:4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" fillcolor="#0df344" strokecolor="black [3213]" strokeweight="1.5pt">
                <v:textbox>
                  <w:txbxContent>
                    <w:p w14:paraId="3B340D0D" w14:textId="343A89C7" w:rsidR="00F74014" w:rsidRDefault="00F74014" w:rsidP="00F74014">
                      <w:r>
                        <w:t xml:space="preserve">Want to educate more people about the goods of blood </w:t>
                      </w:r>
                      <w:r w:rsidR="000959EA">
                        <w:t>donation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257D86" wp14:editId="7CB0CA57">
                <wp:simplePos x="0" y="0"/>
                <wp:positionH relativeFrom="column">
                  <wp:posOffset>2720975</wp:posOffset>
                </wp:positionH>
                <wp:positionV relativeFrom="paragraph">
                  <wp:posOffset>1530350</wp:posOffset>
                </wp:positionV>
                <wp:extent cx="2045970" cy="414655"/>
                <wp:effectExtent l="0" t="0" r="1143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41465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CA9CAF" w14:textId="589BC003" w:rsidR="00F74014" w:rsidRDefault="00F74014" w:rsidP="00F74014">
                            <w:r>
                              <w:t>I want it to be more accessible.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214.25pt;margin-top:120.5pt;width:161.1pt;height:3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" fillcolor="#0df344" strokecolor="black [3213]" strokeweight="1.5pt">
                <v:textbox>
                  <w:txbxContent>
                    <w:p w14:paraId="71CA9CAF" w14:textId="589BC003" w:rsidR="00F74014" w:rsidRDefault="00F74014" w:rsidP="00F74014">
                      <w:r>
                        <w:t>I want it to be more accessible.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21295" wp14:editId="67553B39">
                <wp:simplePos x="0" y="0"/>
                <wp:positionH relativeFrom="column">
                  <wp:posOffset>516255</wp:posOffset>
                </wp:positionH>
                <wp:positionV relativeFrom="paragraph">
                  <wp:posOffset>1527810</wp:posOffset>
                </wp:positionV>
                <wp:extent cx="2045970" cy="414655"/>
                <wp:effectExtent l="0" t="0" r="1143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41465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5D691F" w14:textId="6A49A7C6" w:rsidR="00F67166" w:rsidRDefault="00F67166" w:rsidP="00F67166">
                            <w:r>
                              <w:t>I want to inspire others to donate.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0.65pt;margin-top:120.3pt;width:161.1pt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" fillcolor="#0df344" strokecolor="black [3213]" strokeweight="1.5pt">
                <v:textbox>
                  <w:txbxContent>
                    <w:p w14:paraId="445D691F" w14:textId="6A49A7C6" w:rsidR="00F67166" w:rsidRDefault="00F67166" w:rsidP="00F67166">
                      <w:r>
                        <w:t>I want to inspire others to donate.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8B6F3" wp14:editId="2FB2E2BA">
                <wp:simplePos x="0" y="0"/>
                <wp:positionH relativeFrom="column">
                  <wp:posOffset>-3889375</wp:posOffset>
                </wp:positionH>
                <wp:positionV relativeFrom="paragraph">
                  <wp:posOffset>4844462</wp:posOffset>
                </wp:positionV>
                <wp:extent cx="1647825" cy="518160"/>
                <wp:effectExtent l="0" t="0" r="285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1816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DF20" w14:textId="1AA4F15F" w:rsidR="008969A4" w:rsidRPr="006E6515" w:rsidRDefault="008969A4" w:rsidP="008969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make time for my apartment.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306.25pt;margin-top:381.45pt;width:129.75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" fillcolor="#0df344" strokeweight="1.5pt">
                <v:textbox>
                  <w:txbxContent>
                    <w:p w14:paraId="78FFDF20" w14:textId="1AA4F15F" w:rsidR="008969A4" w:rsidRPr="006E6515" w:rsidRDefault="008969A4" w:rsidP="008969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make time for my apartment.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EB7AD3" wp14:editId="72DA0F11">
                <wp:simplePos x="0" y="0"/>
                <wp:positionH relativeFrom="column">
                  <wp:posOffset>3014980</wp:posOffset>
                </wp:positionH>
                <wp:positionV relativeFrom="paragraph">
                  <wp:posOffset>5215255</wp:posOffset>
                </wp:positionV>
                <wp:extent cx="1719580" cy="518160"/>
                <wp:effectExtent l="0" t="0" r="1397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51816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F0841" w14:textId="18B28AEC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Donating blood makes an impact in the society.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37.4pt;margin-top:410.65pt;width:135.4pt;height:4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" fillcolor="#0df344" strokeweight=".5pt">
                <v:textbox>
                  <w:txbxContent>
                    <w:p w14:paraId="464F0841" w14:textId="18B28AEC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Donating blood makes an impact in the society.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55BD45" wp14:editId="360EA451">
                <wp:simplePos x="0" y="0"/>
                <wp:positionH relativeFrom="column">
                  <wp:posOffset>3033395</wp:posOffset>
                </wp:positionH>
                <wp:positionV relativeFrom="paragraph">
                  <wp:posOffset>4618355</wp:posOffset>
                </wp:positionV>
                <wp:extent cx="1719580" cy="518160"/>
                <wp:effectExtent l="0" t="0" r="139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51816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F26AF" w14:textId="46A1BFFC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Blood donation aligns with my personal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238.85pt;margin-top:363.65pt;width:135.4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" fillcolor="#0df344" strokeweight=".5pt">
                <v:textbox>
                  <w:txbxContent>
                    <w:p w14:paraId="1ECF26AF" w14:textId="46A1BFFC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Blood donation aligns with my personal value.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F0E5A" wp14:editId="7F5C076B">
                <wp:simplePos x="0" y="0"/>
                <wp:positionH relativeFrom="column">
                  <wp:posOffset>3519805</wp:posOffset>
                </wp:positionH>
                <wp:positionV relativeFrom="paragraph">
                  <wp:posOffset>3205480</wp:posOffset>
                </wp:positionV>
                <wp:extent cx="750570" cy="609600"/>
                <wp:effectExtent l="19050" t="1905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065AE" w14:textId="5CDFBA9B" w:rsidR="008969A4" w:rsidRPr="002C4552" w:rsidRDefault="008969A4" w:rsidP="008969A4">
                            <w:pPr>
                              <w:spacing w:before="240"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77.15pt;margin-top:252.4pt;width:59.1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" fillcolor="white [3201]" strokeweight="2.25pt">
                <v:textbox>
                  <w:txbxContent>
                    <w:p w14:paraId="405065AE" w14:textId="5CDFBA9B" w:rsidR="008969A4" w:rsidRPr="002C4552" w:rsidRDefault="008969A4" w:rsidP="008969A4">
                      <w:pPr>
                        <w:spacing w:before="240"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Gains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81AB0" wp14:editId="23AD0901">
                <wp:simplePos x="0" y="0"/>
                <wp:positionH relativeFrom="column">
                  <wp:posOffset>3013217</wp:posOffset>
                </wp:positionH>
                <wp:positionV relativeFrom="paragraph">
                  <wp:posOffset>3998794</wp:posOffset>
                </wp:positionV>
                <wp:extent cx="1719580" cy="518615"/>
                <wp:effectExtent l="0" t="0" r="139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51861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DCC45" w14:textId="320A4B30" w:rsidR="00F74014" w:rsidRPr="006E6515" w:rsidRDefault="00F74014" w:rsidP="00F74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feel the process is entertaining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37.25pt;margin-top:314.85pt;width:135.4pt;height:4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" fillcolor="#0df344" strokeweight=".5pt">
                <v:textbox>
                  <w:txbxContent>
                    <w:p w14:paraId="4EEDCC45" w14:textId="320A4B30" w:rsidR="00F74014" w:rsidRPr="006E6515" w:rsidRDefault="00F74014" w:rsidP="00F74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feel the process is entertaining</w:t>
                      </w:r>
                    </w:p>
                  </w:txbxContent>
                </v:textbox>
              </v:shape>
            </w:pict>
          </mc:Fallback>
        </mc:AlternateContent>
      </w:r>
      <w:r w:rsidR="00F740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0217E2" wp14:editId="1191F86A">
                <wp:simplePos x="0" y="0"/>
                <wp:positionH relativeFrom="column">
                  <wp:posOffset>856274</wp:posOffset>
                </wp:positionH>
                <wp:positionV relativeFrom="paragraph">
                  <wp:posOffset>3217194</wp:posOffset>
                </wp:positionV>
                <wp:extent cx="750570" cy="609600"/>
                <wp:effectExtent l="19050" t="1905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27C916" w14:textId="2DA3612C" w:rsidR="008969A4" w:rsidRPr="002C4552" w:rsidRDefault="008969A4" w:rsidP="008969A4">
                            <w:pPr>
                              <w:spacing w:before="240"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67.4pt;margin-top:253.3pt;width:59.1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" fillcolor="white [3201]" strokecolor="black [3213]" strokeweight="2.25pt">
                <v:textbox>
                  <w:txbxContent>
                    <w:p w14:paraId="3427C916" w14:textId="2DA3612C" w:rsidR="008969A4" w:rsidRPr="002C4552" w:rsidRDefault="008969A4" w:rsidP="008969A4">
                      <w:pPr>
                        <w:spacing w:before="240"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Pains</w:t>
                      </w:r>
                    </w:p>
                  </w:txbxContent>
                </v:textbox>
              </v:shap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8E7B6" wp14:editId="3306DCF4">
                <wp:simplePos x="0" y="0"/>
                <wp:positionH relativeFrom="column">
                  <wp:posOffset>-2104693</wp:posOffset>
                </wp:positionH>
                <wp:positionV relativeFrom="paragraph">
                  <wp:posOffset>4749420</wp:posOffset>
                </wp:positionV>
                <wp:extent cx="1978660" cy="627797"/>
                <wp:effectExtent l="0" t="0" r="2159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27797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3D765" w14:textId="0C64734E" w:rsidR="008969A4" w:rsidRPr="006E6515" w:rsidRDefault="008969A4" w:rsidP="008969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donated because there was a donation event at my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-165.7pt;margin-top:373.95pt;width:155.8pt;height:4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" fillcolor="#0df344" strokeweight="1.5pt">
                <v:textbox>
                  <w:txbxContent>
                    <w:p w14:paraId="32F3D765" w14:textId="0C64734E" w:rsidR="008969A4" w:rsidRPr="006E6515" w:rsidRDefault="008969A4" w:rsidP="008969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donated because there was a donation event at my workplace</w:t>
                      </w:r>
                    </w:p>
                  </w:txbxContent>
                </v:textbox>
              </v:shap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538F31" wp14:editId="6C8C50D4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651000" cy="639445"/>
                <wp:effectExtent l="0" t="0" r="2540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639758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F12BE" w14:textId="39F323EB" w:rsidR="004A6A61" w:rsidRPr="00A955A2" w:rsidRDefault="004A6A61" w:rsidP="004A6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55A2">
                              <w:rPr>
                                <w:color w:val="000000" w:themeColor="text1"/>
                              </w:rPr>
                              <w:t>I don’t donate regularly because I have important works to 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0;margin-top:175.65pt;width:130pt;height:50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" fillcolor="#0df344" strokecolor="black [3213]" strokeweight="1.5pt">
                <v:textbox>
                  <w:txbxContent>
                    <w:p w14:paraId="20CF12BE" w14:textId="39F323EB" w:rsidR="004A6A61" w:rsidRPr="00A955A2" w:rsidRDefault="004A6A61" w:rsidP="004A6A61">
                      <w:pPr>
                        <w:rPr>
                          <w:color w:val="000000" w:themeColor="text1"/>
                        </w:rPr>
                      </w:pPr>
                      <w:r w:rsidRPr="00A955A2">
                        <w:rPr>
                          <w:color w:val="000000" w:themeColor="text1"/>
                        </w:rPr>
                        <w:t>I don’t donate regularly because I have important works to 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611CC" wp14:editId="6421C9EA">
                <wp:simplePos x="0" y="0"/>
                <wp:positionH relativeFrom="margin">
                  <wp:align>center</wp:align>
                </wp:positionH>
                <wp:positionV relativeFrom="paragraph">
                  <wp:posOffset>3026229</wp:posOffset>
                </wp:positionV>
                <wp:extent cx="9039860" cy="0"/>
                <wp:effectExtent l="0" t="19050" r="88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9889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8.3pt" to="711.8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87763" wp14:editId="5F8A602A">
                <wp:simplePos x="0" y="0"/>
                <wp:positionH relativeFrom="column">
                  <wp:posOffset>-3892550</wp:posOffset>
                </wp:positionH>
                <wp:positionV relativeFrom="paragraph">
                  <wp:posOffset>3971290</wp:posOffset>
                </wp:positionV>
                <wp:extent cx="1606550" cy="631190"/>
                <wp:effectExtent l="0" t="0" r="1270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63119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23D60" w14:textId="47B4FE7A" w:rsidR="00A10208" w:rsidRPr="006E6515" w:rsidRDefault="008969A4" w:rsidP="00B80E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started donating when I was at the age of…..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306.5pt;margin-top:312.7pt;width:126.5pt;height:4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" fillcolor="#0df344" strokeweight="1.5pt">
                <v:textbox>
                  <w:txbxContent>
                    <w:p w14:paraId="07623D60" w14:textId="47B4FE7A" w:rsidR="00A10208" w:rsidRPr="006E6515" w:rsidRDefault="008969A4" w:rsidP="00B80E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started donating when I was at the age of…..</w:t>
                      </w:r>
                    </w:p>
                  </w:txbxContent>
                </v:textbox>
              </v:shap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46573" wp14:editId="3346AAED">
                <wp:simplePos x="0" y="0"/>
                <wp:positionH relativeFrom="column">
                  <wp:posOffset>-2105025</wp:posOffset>
                </wp:positionH>
                <wp:positionV relativeFrom="paragraph">
                  <wp:posOffset>3998595</wp:posOffset>
                </wp:positionV>
                <wp:extent cx="1978660" cy="576580"/>
                <wp:effectExtent l="0" t="0" r="2159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57658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4FE1D" w14:textId="31667142" w:rsidR="00D54F37" w:rsidRPr="006E6515" w:rsidRDefault="008969A4" w:rsidP="003625D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 made a routine of donating blood.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-165.75pt;margin-top:314.85pt;width:155.8pt;height:4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" fillcolor="#0df344" strokeweight=".5pt">
                <v:textbox>
                  <w:txbxContent>
                    <w:p w14:paraId="7B94FE1D" w14:textId="31667142" w:rsidR="00D54F37" w:rsidRPr="006E6515" w:rsidRDefault="008969A4" w:rsidP="003625D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 made a routine of donating blood.</w:t>
                      </w:r>
                    </w:p>
                  </w:txbxContent>
                </v:textbox>
              </v:shape>
            </w:pict>
          </mc:Fallback>
        </mc:AlternateContent>
      </w:r>
      <w:r w:rsidR="008969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7425D" wp14:editId="62B2257E">
                <wp:simplePos x="0" y="0"/>
                <wp:positionH relativeFrom="margin">
                  <wp:posOffset>3319780</wp:posOffset>
                </wp:positionH>
                <wp:positionV relativeFrom="paragraph">
                  <wp:posOffset>-791570</wp:posOffset>
                </wp:positionV>
                <wp:extent cx="1811238" cy="7975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238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D95D0" w14:textId="794AF760" w:rsidR="005C5DAF" w:rsidRPr="005C5DAF" w:rsidRDefault="005C5DAF" w:rsidP="005C5DA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DAF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2" type="#_x0000_t202" style="position:absolute;margin-left:261.4pt;margin-top:-62.35pt;width:142.6pt;height:6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" filled="f" stroked="f">
                <v:textbox>
                  <w:txbxContent>
                    <w:p w14:paraId="444D95D0" w14:textId="794AF760" w:rsidR="005C5DAF" w:rsidRPr="005C5DAF" w:rsidRDefault="005C5DAF" w:rsidP="005C5DA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DAF">
                        <w:rPr>
                          <w:b/>
                          <w:bCs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6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4A4A1" wp14:editId="3CBB31B4">
                <wp:simplePos x="0" y="0"/>
                <wp:positionH relativeFrom="column">
                  <wp:posOffset>2726614</wp:posOffset>
                </wp:positionH>
                <wp:positionV relativeFrom="paragraph">
                  <wp:posOffset>968992</wp:posOffset>
                </wp:positionV>
                <wp:extent cx="2045970" cy="477672"/>
                <wp:effectExtent l="0" t="0" r="1143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477672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C22C9D" w14:textId="5FF490A1" w:rsidR="00F67166" w:rsidRDefault="00F67166" w:rsidP="00F67166">
                            <w:r>
                              <w:t>I want my workplace to Participate in the cause.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214.7pt;margin-top:76.3pt;width:161.1pt;height:3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" fillcolor="#0df344" strokecolor="black [3213]" strokeweight="1.5pt">
                <v:textbox>
                  <w:txbxContent>
                    <w:p w14:paraId="66C22C9D" w14:textId="5FF490A1" w:rsidR="00F67166" w:rsidRDefault="00F67166" w:rsidP="00F67166">
                      <w:r>
                        <w:t>I want my workplace to Participate in the cause.</w:t>
                      </w:r>
                    </w:p>
                  </w:txbxContent>
                </v:textbox>
              </v:shape>
            </w:pict>
          </mc:Fallback>
        </mc:AlternateContent>
      </w:r>
      <w:r w:rsidR="00F6716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75919" wp14:editId="000076D0">
                <wp:simplePos x="0" y="0"/>
                <wp:positionH relativeFrom="column">
                  <wp:posOffset>510540</wp:posOffset>
                </wp:positionH>
                <wp:positionV relativeFrom="paragraph">
                  <wp:posOffset>962660</wp:posOffset>
                </wp:positionV>
                <wp:extent cx="2045970" cy="391795"/>
                <wp:effectExtent l="0" t="0" r="1143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970" cy="39179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C91615" w14:textId="031B1E89" w:rsidR="004D540A" w:rsidRDefault="004D540A">
                            <w:r>
                              <w:t>I donate because I want to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40.2pt;margin-top:75.8pt;width:161.1pt;height: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" fillcolor="#0df344" strokecolor="black [3213]" strokeweight="1.5pt">
                <v:textbox>
                  <w:txbxContent>
                    <w:p w14:paraId="53C91615" w14:textId="031B1E89" w:rsidR="004D540A" w:rsidRDefault="004D540A">
                      <w:r>
                        <w:t>I donate because I want to help.</w:t>
                      </w:r>
                    </w:p>
                  </w:txbxContent>
                </v:textbox>
              </v:shape>
            </w:pict>
          </mc:Fallback>
        </mc:AlternateContent>
      </w:r>
      <w:r w:rsidR="00F6716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AE3A9" wp14:editId="1214EA77">
                <wp:simplePos x="0" y="0"/>
                <wp:positionH relativeFrom="column">
                  <wp:posOffset>509270</wp:posOffset>
                </wp:positionH>
                <wp:positionV relativeFrom="paragraph">
                  <wp:posOffset>76835</wp:posOffset>
                </wp:positionV>
                <wp:extent cx="3167380" cy="609600"/>
                <wp:effectExtent l="19050" t="1905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CCADE" w14:textId="09567ECF" w:rsidR="00C15ED8" w:rsidRPr="002C4552" w:rsidRDefault="00E653FA" w:rsidP="00283871">
                            <w:pPr>
                              <w:spacing w:before="240"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455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What do we want them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40.1pt;margin-top:6.05pt;width:249.4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" fillcolor="white [3201]" strokeweight="2.25pt">
                <v:textbox>
                  <w:txbxContent>
                    <w:p w14:paraId="53FCCADE" w14:textId="09567ECF" w:rsidR="00C15ED8" w:rsidRPr="002C4552" w:rsidRDefault="00E653FA" w:rsidP="00283871">
                      <w:pPr>
                        <w:spacing w:before="240"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4552">
                        <w:rPr>
                          <w:b/>
                          <w:bCs/>
                          <w:sz w:val="36"/>
                          <w:szCs w:val="36"/>
                        </w:rPr>
                        <w:t>What do we want them to do?</w:t>
                      </w:r>
                    </w:p>
                  </w:txbxContent>
                </v:textbox>
              </v:shape>
            </w:pict>
          </mc:Fallback>
        </mc:AlternateContent>
      </w:r>
      <w:r w:rsidR="000A66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BD4E3" wp14:editId="54CE4727">
                <wp:simplePos x="0" y="0"/>
                <wp:positionH relativeFrom="margin">
                  <wp:posOffset>4114708</wp:posOffset>
                </wp:positionH>
                <wp:positionV relativeFrom="paragraph">
                  <wp:posOffset>-97971</wp:posOffset>
                </wp:positionV>
                <wp:extent cx="43634" cy="6498771"/>
                <wp:effectExtent l="19050" t="19050" r="33020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34" cy="64987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pt,-7.7pt" to="327.4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AD3C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D1039" wp14:editId="4E0B8A3E">
                <wp:simplePos x="0" y="0"/>
                <wp:positionH relativeFrom="margin">
                  <wp:align>left</wp:align>
                </wp:positionH>
                <wp:positionV relativeFrom="paragraph">
                  <wp:posOffset>3298371</wp:posOffset>
                </wp:positionV>
                <wp:extent cx="3319780" cy="566058"/>
                <wp:effectExtent l="19050" t="19050" r="13970" b="247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780" cy="5660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08922" w14:textId="2760D83D" w:rsidR="00AD3CE7" w:rsidRPr="00DF1129" w:rsidRDefault="00F711A2" w:rsidP="008969A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11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What do </w:t>
                            </w:r>
                            <w:r w:rsidR="008969A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they do?</w:t>
                            </w:r>
                          </w:p>
                          <w:p w14:paraId="04A0E850" w14:textId="6E655B4C" w:rsidR="00DF1129" w:rsidRDefault="00DF1129" w:rsidP="008969A4">
                            <w:pPr>
                              <w:spacing w:before="240"/>
                              <w:jc w:val="center"/>
                            </w:pPr>
                          </w:p>
                          <w:p w14:paraId="0BA721D8" w14:textId="77777777" w:rsidR="008969A4" w:rsidRDefault="00896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0;margin-top:259.7pt;width:261.4pt;height:44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" filled="f" strokecolor="black [3213]" strokeweight="2.25pt">
                <v:textbox>
                  <w:txbxContent>
                    <w:p w14:paraId="0CF08922" w14:textId="2760D83D" w:rsidR="00AD3CE7" w:rsidRPr="00DF1129" w:rsidRDefault="00F711A2" w:rsidP="008969A4">
                      <w:pPr>
                        <w:spacing w:before="24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F1129">
                        <w:rPr>
                          <w:b/>
                          <w:bCs/>
                          <w:sz w:val="36"/>
                          <w:szCs w:val="36"/>
                        </w:rPr>
                        <w:t xml:space="preserve">What do </w:t>
                      </w:r>
                      <w:r w:rsidR="008969A4">
                        <w:rPr>
                          <w:b/>
                          <w:bCs/>
                          <w:sz w:val="36"/>
                          <w:szCs w:val="36"/>
                        </w:rPr>
                        <w:t>they do?</w:t>
                      </w:r>
                    </w:p>
                    <w:p w14:paraId="04A0E850" w14:textId="6E655B4C" w:rsidR="00DF1129" w:rsidRDefault="00DF1129" w:rsidP="008969A4">
                      <w:pPr>
                        <w:spacing w:before="240"/>
                        <w:jc w:val="center"/>
                      </w:pPr>
                    </w:p>
                    <w:p w14:paraId="0BA721D8" w14:textId="77777777" w:rsidR="008969A4" w:rsidRDefault="008969A4"/>
                  </w:txbxContent>
                </v:textbox>
                <w10:wrap type="square" anchorx="margin"/>
              </v:shape>
            </w:pict>
          </mc:Fallback>
        </mc:AlternateContent>
      </w:r>
      <w:r w:rsidR="00EF155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58795" wp14:editId="1C607C47">
                <wp:simplePos x="0" y="0"/>
                <wp:positionH relativeFrom="column">
                  <wp:posOffset>6737803</wp:posOffset>
                </wp:positionH>
                <wp:positionV relativeFrom="paragraph">
                  <wp:posOffset>837747</wp:posOffset>
                </wp:positionV>
                <wp:extent cx="1882775" cy="457200"/>
                <wp:effectExtent l="0" t="0" r="2222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45720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4983" w14:textId="2264C0EE" w:rsidR="009D5ED7" w:rsidRDefault="00363A32">
                            <w:r>
                              <w:t>I want my workplace to participate in the cause.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margin-left:530.55pt;margin-top:65.95pt;width:148.2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" fillcolor="#0df344" strokeweight="1.5pt">
                <v:textbox>
                  <w:txbxContent>
                    <w:p w14:paraId="18A44983" w14:textId="2264C0EE" w:rsidR="009D5ED7" w:rsidRDefault="00363A32">
                      <w:r>
                        <w:t>I want my workplace to participate in the cause.</w:t>
                      </w:r>
                    </w:p>
                  </w:txbxContent>
                </v:textbox>
              </v:shape>
            </w:pict>
          </mc:Fallback>
        </mc:AlternateContent>
      </w:r>
      <w:r w:rsidR="006E651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49F0F" wp14:editId="49DD1ED0">
                <wp:simplePos x="0" y="0"/>
                <wp:positionH relativeFrom="column">
                  <wp:posOffset>5420905</wp:posOffset>
                </wp:positionH>
                <wp:positionV relativeFrom="paragraph">
                  <wp:posOffset>1534704</wp:posOffset>
                </wp:positionV>
                <wp:extent cx="1992086" cy="468086"/>
                <wp:effectExtent l="0" t="0" r="2730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086" cy="468086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52D893" w14:textId="579A0C60" w:rsidR="006E6515" w:rsidRDefault="00214E73">
                            <w:r>
                              <w:t>I want to inspire others to donate.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26.85pt;margin-top:120.85pt;width:156.85pt;height:36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" fillcolor="#0df344" strokecolor="black [3213]" strokeweight="1.5pt">
                <v:textbox>
                  <w:txbxContent>
                    <w:p w14:paraId="4552D893" w14:textId="579A0C60" w:rsidR="006E6515" w:rsidRDefault="00214E73">
                      <w:r>
                        <w:t>I want to inspire others to donate.</w:t>
                      </w:r>
                    </w:p>
                  </w:txbxContent>
                </v:textbox>
              </v:shape>
            </w:pict>
          </mc:Fallback>
        </mc:AlternateContent>
      </w:r>
      <w:r w:rsidR="004D540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FDB38F" wp14:editId="62411B65">
                <wp:simplePos x="0" y="0"/>
                <wp:positionH relativeFrom="margin">
                  <wp:posOffset>1798955</wp:posOffset>
                </wp:positionH>
                <wp:positionV relativeFrom="paragraph">
                  <wp:posOffset>2233295</wp:posOffset>
                </wp:positionV>
                <wp:extent cx="2006600" cy="626110"/>
                <wp:effectExtent l="0" t="0" r="1270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2611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1BC2" w14:textId="09270FE4" w:rsidR="00560FD5" w:rsidRPr="00A955A2" w:rsidRDefault="00560FD5" w:rsidP="00560FD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donate blood because its an alternative to monetary donation.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41.65pt;margin-top:175.85pt;width:158pt;height:4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" fillcolor="#0df344" strokecolor="black [3213]" strokeweight="1.5pt">
                <v:textbox>
                  <w:txbxContent>
                    <w:p w14:paraId="0AF31BC2" w14:textId="09270FE4" w:rsidR="00560FD5" w:rsidRPr="00A955A2" w:rsidRDefault="00560FD5" w:rsidP="00560FD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 donate blood because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its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an alternative to monetary donation.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C2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EBEDAE" wp14:editId="697839EB">
                <wp:simplePos x="0" y="0"/>
                <wp:positionH relativeFrom="margin">
                  <wp:posOffset>215900</wp:posOffset>
                </wp:positionH>
                <wp:positionV relativeFrom="paragraph">
                  <wp:posOffset>12700</wp:posOffset>
                </wp:positionV>
                <wp:extent cx="3548380" cy="673100"/>
                <wp:effectExtent l="19050" t="19050" r="1397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8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1624A" w14:textId="1750EF63" w:rsidR="005C5DAF" w:rsidRPr="00C73C2B" w:rsidRDefault="006F2C06" w:rsidP="00C73C2B">
                            <w:pPr>
                              <w:ind w:left="720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3C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Who do we empathize with?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7pt;margin-top:1pt;width:279.4pt;height:5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" strokecolor="black [3213]" strokeweight="2.25pt">
                <v:textbox>
                  <w:txbxContent>
                    <w:p w14:paraId="66A1624A" w14:textId="1750EF63" w:rsidR="005C5DAF" w:rsidRPr="00C73C2B" w:rsidRDefault="006F2C06" w:rsidP="00C73C2B">
                      <w:pPr>
                        <w:ind w:left="720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73C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Who do we empathize with?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0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836F4D" wp14:editId="0218C943">
                <wp:simplePos x="0" y="0"/>
                <wp:positionH relativeFrom="margin">
                  <wp:posOffset>1794510</wp:posOffset>
                </wp:positionH>
                <wp:positionV relativeFrom="paragraph">
                  <wp:posOffset>973455</wp:posOffset>
                </wp:positionV>
                <wp:extent cx="2006600" cy="676910"/>
                <wp:effectExtent l="0" t="0" r="1270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76910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8491" w14:textId="5A204DD4" w:rsidR="00A955A2" w:rsidRPr="00A955A2" w:rsidRDefault="00A955A2" w:rsidP="00A955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find it hard to make an appointment that’s suitable to my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41.3pt;margin-top:76.65pt;width:158pt;height:5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" fillcolor="#0df344" strokecolor="black [3213]" strokeweight="1.5pt">
                <v:textbox>
                  <w:txbxContent>
                    <w:p w14:paraId="46C88491" w14:textId="5A204DD4" w:rsidR="00A955A2" w:rsidRPr="00A955A2" w:rsidRDefault="00A955A2" w:rsidP="00A955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find it hard to make an appointment that’s suitable to my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0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EA327" wp14:editId="3747EE64">
                <wp:simplePos x="0" y="0"/>
                <wp:positionH relativeFrom="margin">
                  <wp:posOffset>1802765</wp:posOffset>
                </wp:positionH>
                <wp:positionV relativeFrom="paragraph">
                  <wp:posOffset>1739265</wp:posOffset>
                </wp:positionV>
                <wp:extent cx="2006600" cy="414655"/>
                <wp:effectExtent l="0" t="0" r="12700" b="234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41465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CB1AC" w14:textId="485FCC0F" w:rsidR="00A955A2" w:rsidRPr="00A955A2" w:rsidRDefault="00A955A2" w:rsidP="00A955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wanted to be prioritized</w:t>
                            </w:r>
                            <w:r w:rsidR="00560FD5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41.95pt;margin-top:136.95pt;width:158pt;height:3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" fillcolor="#0df344" strokecolor="black [3213]" strokeweight="1.5pt">
                <v:textbox>
                  <w:txbxContent>
                    <w:p w14:paraId="1A7CB1AC" w14:textId="485FCC0F" w:rsidR="00A955A2" w:rsidRPr="00A955A2" w:rsidRDefault="00A955A2" w:rsidP="00A955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wanted to be prioritized</w:t>
                      </w:r>
                      <w:r w:rsidR="00560FD5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0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C6FA00" wp14:editId="4CEE8B44">
                <wp:simplePos x="0" y="0"/>
                <wp:positionH relativeFrom="margin">
                  <wp:align>left</wp:align>
                </wp:positionH>
                <wp:positionV relativeFrom="paragraph">
                  <wp:posOffset>960755</wp:posOffset>
                </wp:positionV>
                <wp:extent cx="1651000" cy="414655"/>
                <wp:effectExtent l="0" t="0" r="254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1465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04EE9" w14:textId="581D8FE4" w:rsidR="004A6A61" w:rsidRPr="00A955A2" w:rsidRDefault="00A955A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I’ve donated once</w:t>
                            </w:r>
                            <w:r w:rsidR="004D540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75.65pt;width:130pt;height:32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" fillcolor="#0df344" strokecolor="black [3213]" strokeweight="1.5pt">
                <v:textbox>
                  <w:txbxContent>
                    <w:p w14:paraId="64704EE9" w14:textId="581D8FE4" w:rsidR="004A6A61" w:rsidRPr="00A955A2" w:rsidRDefault="00A955A2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I’ve donated once</w:t>
                      </w:r>
                      <w:r w:rsidR="004D540A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0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85A5C1" wp14:editId="2A8E0B7A">
                <wp:simplePos x="0" y="0"/>
                <wp:positionH relativeFrom="margin">
                  <wp:align>left</wp:align>
                </wp:positionH>
                <wp:positionV relativeFrom="paragraph">
                  <wp:posOffset>1641475</wp:posOffset>
                </wp:positionV>
                <wp:extent cx="1651000" cy="414655"/>
                <wp:effectExtent l="0" t="0" r="2540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14655"/>
                        </a:xfrm>
                        <a:prstGeom prst="rect">
                          <a:avLst/>
                        </a:prstGeom>
                        <a:solidFill>
                          <a:srgbClr val="0DF344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F0231" w14:textId="2796841A" w:rsidR="004A6A61" w:rsidRPr="00A955A2" w:rsidRDefault="004A6A61" w:rsidP="004A6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955A2">
                              <w:rPr>
                                <w:color w:val="000000" w:themeColor="text1"/>
                              </w:rPr>
                              <w:t>It’s been a while since i’ve donated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29.25pt;width:130pt;height:32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" fillcolor="#0df344" strokecolor="black [3213]" strokeweight="1.5pt">
                <v:textbox>
                  <w:txbxContent>
                    <w:p w14:paraId="64BF0231" w14:textId="2796841A" w:rsidR="004A6A61" w:rsidRPr="00A955A2" w:rsidRDefault="004A6A61" w:rsidP="004A6A61">
                      <w:pPr>
                        <w:rPr>
                          <w:color w:val="000000" w:themeColor="text1"/>
                        </w:rPr>
                      </w:pPr>
                      <w:r w:rsidRPr="00A955A2">
                        <w:rPr>
                          <w:color w:val="000000" w:themeColor="text1"/>
                        </w:rPr>
                        <w:t xml:space="preserve">It’s been a while since </w:t>
                      </w:r>
                      <w:proofErr w:type="spellStart"/>
                      <w:r w:rsidRPr="00A955A2">
                        <w:rPr>
                          <w:color w:val="000000" w:themeColor="text1"/>
                        </w:rPr>
                        <w:t>i’ve</w:t>
                      </w:r>
                      <w:proofErr w:type="spellEnd"/>
                      <w:r w:rsidRPr="00A955A2">
                        <w:rPr>
                          <w:color w:val="000000" w:themeColor="text1"/>
                        </w:rPr>
                        <w:t xml:space="preserve"> donated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r w:rsidR="00F67166">
        <w:softHyphen/>
      </w:r>
      <w:bookmarkStart w:id="0" w:name="_GoBack"/>
      <w:bookmarkEnd w:id="0"/>
    </w:p>
    <w:sectPr w:rsidR="00A9204E" w:rsidSect="00F671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855DC" w14:textId="77777777" w:rsidR="00DA6443" w:rsidRDefault="00DA6443" w:rsidP="00002861">
      <w:r>
        <w:separator/>
      </w:r>
    </w:p>
  </w:endnote>
  <w:endnote w:type="continuationSeparator" w:id="0">
    <w:p w14:paraId="2A3CC0EE" w14:textId="77777777" w:rsidR="00DA6443" w:rsidRDefault="00DA6443" w:rsidP="0000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0E9CE" w14:textId="77777777" w:rsidR="00DA6443" w:rsidRDefault="00DA6443" w:rsidP="00002861">
      <w:r>
        <w:separator/>
      </w:r>
    </w:p>
  </w:footnote>
  <w:footnote w:type="continuationSeparator" w:id="0">
    <w:p w14:paraId="18185BE6" w14:textId="77777777" w:rsidR="00DA6443" w:rsidRDefault="00DA6443" w:rsidP="00002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2E"/>
    <w:rsid w:val="00002861"/>
    <w:rsid w:val="00020C44"/>
    <w:rsid w:val="000226FF"/>
    <w:rsid w:val="000335D9"/>
    <w:rsid w:val="0004732F"/>
    <w:rsid w:val="00094CCE"/>
    <w:rsid w:val="00095240"/>
    <w:rsid w:val="000959EA"/>
    <w:rsid w:val="000A6689"/>
    <w:rsid w:val="000B7189"/>
    <w:rsid w:val="000C34C8"/>
    <w:rsid w:val="000F1BBD"/>
    <w:rsid w:val="0012094E"/>
    <w:rsid w:val="001E05F4"/>
    <w:rsid w:val="001E7109"/>
    <w:rsid w:val="00214E73"/>
    <w:rsid w:val="002769E8"/>
    <w:rsid w:val="00283871"/>
    <w:rsid w:val="0029566D"/>
    <w:rsid w:val="002B5805"/>
    <w:rsid w:val="002C4552"/>
    <w:rsid w:val="00311CE5"/>
    <w:rsid w:val="00313496"/>
    <w:rsid w:val="003201CF"/>
    <w:rsid w:val="00321786"/>
    <w:rsid w:val="003625DB"/>
    <w:rsid w:val="00363A32"/>
    <w:rsid w:val="003A4ECA"/>
    <w:rsid w:val="003A6C08"/>
    <w:rsid w:val="003E41F3"/>
    <w:rsid w:val="004670AA"/>
    <w:rsid w:val="004809A1"/>
    <w:rsid w:val="004A6A61"/>
    <w:rsid w:val="004D540A"/>
    <w:rsid w:val="005122D4"/>
    <w:rsid w:val="00535DB5"/>
    <w:rsid w:val="00560FD5"/>
    <w:rsid w:val="005C5DAF"/>
    <w:rsid w:val="00603A59"/>
    <w:rsid w:val="00645252"/>
    <w:rsid w:val="00670A66"/>
    <w:rsid w:val="006B4E95"/>
    <w:rsid w:val="006C7BF4"/>
    <w:rsid w:val="006D3D74"/>
    <w:rsid w:val="006E6515"/>
    <w:rsid w:val="006F2C06"/>
    <w:rsid w:val="0075172D"/>
    <w:rsid w:val="007960F1"/>
    <w:rsid w:val="007C291D"/>
    <w:rsid w:val="008200FC"/>
    <w:rsid w:val="0083569A"/>
    <w:rsid w:val="008969A4"/>
    <w:rsid w:val="008F0C11"/>
    <w:rsid w:val="009D5ED7"/>
    <w:rsid w:val="009F5767"/>
    <w:rsid w:val="00A10208"/>
    <w:rsid w:val="00A439DE"/>
    <w:rsid w:val="00A9119A"/>
    <w:rsid w:val="00A913E3"/>
    <w:rsid w:val="00A9204E"/>
    <w:rsid w:val="00A955A2"/>
    <w:rsid w:val="00AA482E"/>
    <w:rsid w:val="00AD3CE7"/>
    <w:rsid w:val="00B7376D"/>
    <w:rsid w:val="00B80EF9"/>
    <w:rsid w:val="00BA4DDC"/>
    <w:rsid w:val="00BB6A05"/>
    <w:rsid w:val="00C02136"/>
    <w:rsid w:val="00C15ED8"/>
    <w:rsid w:val="00C16AF8"/>
    <w:rsid w:val="00C54C50"/>
    <w:rsid w:val="00C57AAA"/>
    <w:rsid w:val="00C73C2B"/>
    <w:rsid w:val="00C74EE6"/>
    <w:rsid w:val="00C76344"/>
    <w:rsid w:val="00CE33E5"/>
    <w:rsid w:val="00D25298"/>
    <w:rsid w:val="00D349DA"/>
    <w:rsid w:val="00D54F37"/>
    <w:rsid w:val="00D82FEF"/>
    <w:rsid w:val="00DA6443"/>
    <w:rsid w:val="00DB571A"/>
    <w:rsid w:val="00DF1129"/>
    <w:rsid w:val="00E63B5D"/>
    <w:rsid w:val="00E653FA"/>
    <w:rsid w:val="00E74FA7"/>
    <w:rsid w:val="00EC1797"/>
    <w:rsid w:val="00EF1554"/>
    <w:rsid w:val="00F67166"/>
    <w:rsid w:val="00F711A2"/>
    <w:rsid w:val="00F74014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D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D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6F8C7AC7-7C56-4B5C-A29F-B3DC746859AE%7d\%7bD9EE311C-FC0F-431C-9CB3-ED121D0C679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{D9EE311C-FC0F-431C-9CB3-ED121D0C679E}tf02786999_win32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2022-09-10T13:42:00Z</dcterms:created>
  <dcterms:modified xsi:type="dcterms:W3CDTF">2022-09-10T13:42:00Z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